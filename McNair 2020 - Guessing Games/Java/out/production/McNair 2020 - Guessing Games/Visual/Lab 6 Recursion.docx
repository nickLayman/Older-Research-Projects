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3BE2" w14:textId="77777777" w:rsidR="00E639B9" w:rsidRDefault="00FA719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>CIS163 Lab 6</w:t>
      </w:r>
    </w:p>
    <w:p w14:paraId="426E3FF8" w14:textId="77777777" w:rsidR="00E639B9" w:rsidRDefault="00FA719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Bat lab:</w:t>
      </w:r>
    </w:p>
    <w:p w14:paraId="1A98D208" w14:textId="5F77E8AA" w:rsidR="00E639B9" w:rsidRDefault="00FA7195">
      <w:pPr>
        <w:jc w:val="center"/>
      </w:pPr>
      <w:r>
        <w:rPr>
          <w:b/>
          <w:bCs/>
          <w:sz w:val="36"/>
          <w:szCs w:val="36"/>
        </w:rPr>
        <w:t>(</w:t>
      </w:r>
      <w:r w:rsidR="00667EAC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ecursion)</w:t>
      </w:r>
    </w:p>
    <w:p w14:paraId="73BE3493" w14:textId="77777777" w:rsidR="00E639B9" w:rsidRDefault="00E639B9"/>
    <w:p w14:paraId="62F3EA08" w14:textId="77777777" w:rsidR="00E639B9" w:rsidRDefault="00E639B9"/>
    <w:p w14:paraId="42660DD9" w14:textId="77777777" w:rsidR="00E639B9" w:rsidRDefault="00FA719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Preparation: </w:t>
      </w:r>
      <w:r>
        <w:rPr>
          <w:sz w:val="24"/>
          <w:szCs w:val="24"/>
        </w:rPr>
        <w:t xml:space="preserve"> </w:t>
      </w:r>
    </w:p>
    <w:p w14:paraId="602E089C" w14:textId="77777777" w:rsidR="00E639B9" w:rsidRDefault="00FA7195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on recursion.</w:t>
      </w:r>
    </w:p>
    <w:p w14:paraId="610D2D26" w14:textId="77777777" w:rsidR="00E639B9" w:rsidRDefault="00E639B9">
      <w:pPr>
        <w:rPr>
          <w:b/>
          <w:bCs/>
          <w:sz w:val="28"/>
          <w:szCs w:val="28"/>
        </w:rPr>
      </w:pPr>
    </w:p>
    <w:p w14:paraId="5189FAE6" w14:textId="77777777" w:rsidR="00E639B9" w:rsidRDefault="00FA719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356B1934" w14:textId="6BD47877" w:rsidR="00E639B9" w:rsidRDefault="00FA71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to write recursive programs</w:t>
      </w:r>
    </w:p>
    <w:p w14:paraId="68B2BCF3" w14:textId="77777777" w:rsidR="00E639B9" w:rsidRDefault="00FA71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back-trace graphs for your recursive program</w:t>
      </w:r>
    </w:p>
    <w:p w14:paraId="2C07A70C" w14:textId="77777777" w:rsidR="00E639B9" w:rsidRDefault="00FA7195">
      <w:pPr>
        <w:numPr>
          <w:ilvl w:val="0"/>
          <w:numId w:val="1"/>
        </w:numPr>
      </w:pPr>
      <w:r>
        <w:rPr>
          <w:sz w:val="24"/>
          <w:szCs w:val="24"/>
        </w:rPr>
        <w:t>Use the Java Eclipse Debugger to help with your program.</w:t>
      </w:r>
    </w:p>
    <w:p w14:paraId="3CA038FF" w14:textId="5EE1E200" w:rsidR="00E639B9" w:rsidRDefault="00E639B9"/>
    <w:p w14:paraId="2114036F" w14:textId="77777777" w:rsidR="00F820BC" w:rsidRDefault="00F820BC" w:rsidP="00F820BC">
      <w:pPr>
        <w:rPr>
          <w:b/>
          <w:sz w:val="24"/>
          <w:szCs w:val="24"/>
        </w:rPr>
      </w:pPr>
      <w:r w:rsidRPr="00F820BC">
        <w:rPr>
          <w:b/>
          <w:sz w:val="24"/>
          <w:szCs w:val="24"/>
        </w:rPr>
        <w:t xml:space="preserve">This lab is important because </w:t>
      </w:r>
      <w:r>
        <w:rPr>
          <w:b/>
          <w:sz w:val="24"/>
          <w:szCs w:val="24"/>
        </w:rPr>
        <w:t>of the following:</w:t>
      </w:r>
    </w:p>
    <w:p w14:paraId="7CCDED73" w14:textId="2740B4A3" w:rsidR="00F820BC" w:rsidRDefault="00667EAC" w:rsidP="00F820B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F820BC" w:rsidRPr="00F820BC">
        <w:rPr>
          <w:b/>
          <w:sz w:val="24"/>
          <w:szCs w:val="24"/>
        </w:rPr>
        <w:t>he projects do not have recursion</w:t>
      </w:r>
      <w:r w:rsidR="00F820BC">
        <w:rPr>
          <w:b/>
          <w:sz w:val="24"/>
          <w:szCs w:val="24"/>
        </w:rPr>
        <w:t xml:space="preserve"> as part of their requirements </w:t>
      </w:r>
    </w:p>
    <w:p w14:paraId="6C5CE419" w14:textId="77777777" w:rsidR="00667EAC" w:rsidRDefault="00F820BC" w:rsidP="00F820B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820BC">
        <w:rPr>
          <w:b/>
          <w:sz w:val="24"/>
          <w:szCs w:val="24"/>
        </w:rPr>
        <w:t xml:space="preserve">There </w:t>
      </w:r>
      <w:r w:rsidR="00667EAC">
        <w:rPr>
          <w:b/>
          <w:sz w:val="24"/>
          <w:szCs w:val="24"/>
        </w:rPr>
        <w:t>are</w:t>
      </w:r>
      <w:r w:rsidRPr="00F820BC">
        <w:rPr>
          <w:b/>
          <w:sz w:val="24"/>
          <w:szCs w:val="24"/>
        </w:rPr>
        <w:t xml:space="preserve"> recursive problem</w:t>
      </w:r>
      <w:r w:rsidR="00667EAC">
        <w:rPr>
          <w:b/>
          <w:sz w:val="24"/>
          <w:szCs w:val="24"/>
        </w:rPr>
        <w:t>s</w:t>
      </w:r>
      <w:r w:rsidRPr="00F820BC">
        <w:rPr>
          <w:b/>
          <w:sz w:val="24"/>
          <w:szCs w:val="24"/>
        </w:rPr>
        <w:t xml:space="preserve"> on the mid-term and final exams.  </w:t>
      </w:r>
    </w:p>
    <w:p w14:paraId="1608BA35" w14:textId="3FF9641B" w:rsidR="00667EAC" w:rsidRDefault="00F820BC" w:rsidP="00F820B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820BC">
        <w:rPr>
          <w:b/>
          <w:sz w:val="24"/>
          <w:szCs w:val="24"/>
        </w:rPr>
        <w:t xml:space="preserve">This lab will be the only homework provided for you </w:t>
      </w:r>
      <w:r w:rsidR="00667EAC">
        <w:rPr>
          <w:b/>
          <w:sz w:val="24"/>
          <w:szCs w:val="24"/>
        </w:rPr>
        <w:t>to</w:t>
      </w:r>
      <w:r w:rsidRPr="00F820BC">
        <w:rPr>
          <w:b/>
          <w:sz w:val="24"/>
          <w:szCs w:val="24"/>
        </w:rPr>
        <w:t xml:space="preserve"> work on</w:t>
      </w:r>
      <w:r w:rsidR="00667EAC">
        <w:rPr>
          <w:b/>
          <w:sz w:val="24"/>
          <w:szCs w:val="24"/>
        </w:rPr>
        <w:t xml:space="preserve"> recursion</w:t>
      </w:r>
      <w:r w:rsidRPr="00F820BC">
        <w:rPr>
          <w:b/>
          <w:sz w:val="24"/>
          <w:szCs w:val="24"/>
        </w:rPr>
        <w:t xml:space="preserve">.  </w:t>
      </w:r>
    </w:p>
    <w:p w14:paraId="720EA5B1" w14:textId="77777777" w:rsidR="00667EAC" w:rsidRDefault="00667EAC" w:rsidP="00667EAC">
      <w:pPr>
        <w:ind w:left="709"/>
        <w:rPr>
          <w:b/>
          <w:sz w:val="24"/>
          <w:szCs w:val="24"/>
        </w:rPr>
      </w:pPr>
    </w:p>
    <w:p w14:paraId="3A6A37F3" w14:textId="3553FC9B" w:rsidR="00F820BC" w:rsidRPr="00667EAC" w:rsidRDefault="00F820BC" w:rsidP="00667EAC">
      <w:pPr>
        <w:ind w:left="709"/>
        <w:rPr>
          <w:b/>
          <w:sz w:val="24"/>
          <w:szCs w:val="24"/>
        </w:rPr>
      </w:pPr>
      <w:r w:rsidRPr="00667EAC">
        <w:rPr>
          <w:b/>
          <w:sz w:val="24"/>
          <w:szCs w:val="24"/>
        </w:rPr>
        <w:t xml:space="preserve">So, lets practice. </w:t>
      </w:r>
      <w:r w:rsidRPr="00F82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55FCA9" w14:textId="77777777" w:rsidR="00F820BC" w:rsidRDefault="00F820BC" w:rsidP="00F820BC">
      <w:pPr>
        <w:rPr>
          <w:sz w:val="24"/>
          <w:szCs w:val="24"/>
        </w:rPr>
      </w:pPr>
    </w:p>
    <w:p w14:paraId="1AA8023A" w14:textId="77777777" w:rsidR="00F820BC" w:rsidRDefault="00F820BC"/>
    <w:p w14:paraId="69B76CF8" w14:textId="77777777" w:rsidR="00E639B9" w:rsidRDefault="00FA7195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Activities:</w:t>
      </w:r>
    </w:p>
    <w:p w14:paraId="3CDC5A3C" w14:textId="77777777" w:rsidR="00E639B9" w:rsidRDefault="00FA719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a web browser and go to: </w:t>
      </w:r>
      <w:hyperlink r:id="rId6" w:history="1">
        <w:r>
          <w:rPr>
            <w:rStyle w:val="Hyperlink"/>
            <w:sz w:val="24"/>
            <w:szCs w:val="24"/>
          </w:rPr>
          <w:t>http://codingbat.com/java/Recursion-1</w:t>
        </w:r>
      </w:hyperlink>
    </w:p>
    <w:p w14:paraId="6C7E781A" w14:textId="77777777" w:rsidR="00E639B9" w:rsidRDefault="00E639B9">
      <w:pPr>
        <w:rPr>
          <w:sz w:val="24"/>
          <w:szCs w:val="24"/>
        </w:rPr>
      </w:pPr>
    </w:p>
    <w:p w14:paraId="4AD26226" w14:textId="77777777" w:rsidR="00E639B9" w:rsidRDefault="00FA719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 the following three recursive problems and solve each one:</w:t>
      </w:r>
    </w:p>
    <w:p w14:paraId="040C2A71" w14:textId="77777777" w:rsidR="00E639B9" w:rsidRDefault="00FA719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Factorial</w:t>
      </w:r>
    </w:p>
    <w:p w14:paraId="61C4F456" w14:textId="77777777" w:rsidR="00E639B9" w:rsidRDefault="00FA719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CountX</w:t>
      </w:r>
    </w:p>
    <w:p w14:paraId="5BDE656D" w14:textId="77777777" w:rsidR="00E639B9" w:rsidRDefault="00FA7195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EndX</w:t>
      </w:r>
    </w:p>
    <w:p w14:paraId="7DE5ECCC" w14:textId="77777777" w:rsidR="00E639B9" w:rsidRDefault="00E639B9">
      <w:pPr>
        <w:rPr>
          <w:sz w:val="24"/>
          <w:szCs w:val="24"/>
        </w:rPr>
      </w:pPr>
    </w:p>
    <w:p w14:paraId="78BA4504" w14:textId="79A1F0D0" w:rsidR="00E639B9" w:rsidRDefault="00FA719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Pick </w:t>
      </w:r>
      <w:r w:rsidR="00777515">
        <w:rPr>
          <w:sz w:val="24"/>
          <w:szCs w:val="24"/>
        </w:rPr>
        <w:t>1</w:t>
      </w:r>
      <w:bookmarkStart w:id="0" w:name="_GoBack"/>
      <w:bookmarkEnd w:id="0"/>
      <w:r w:rsidR="00F820BC">
        <w:rPr>
          <w:sz w:val="24"/>
          <w:szCs w:val="24"/>
        </w:rPr>
        <w:t>5</w:t>
      </w:r>
      <w:r>
        <w:rPr>
          <w:sz w:val="24"/>
          <w:szCs w:val="24"/>
        </w:rPr>
        <w:t xml:space="preserve"> different recursive problems that you want to do and solve each one</w:t>
      </w:r>
    </w:p>
    <w:p w14:paraId="1CF6B4D9" w14:textId="6FD8C53A" w:rsidR="00E639B9" w:rsidRDefault="00E639B9" w:rsidP="001F442C">
      <w:pPr>
        <w:tabs>
          <w:tab w:val="left" w:pos="4360"/>
        </w:tabs>
        <w:ind w:left="720"/>
        <w:rPr>
          <w:sz w:val="24"/>
          <w:szCs w:val="24"/>
        </w:rPr>
      </w:pPr>
    </w:p>
    <w:p w14:paraId="6DE3C768" w14:textId="049B2F0B" w:rsidR="00DD79ED" w:rsidRDefault="00DD79ED" w:rsidP="00DD79E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check off by the instructor</w:t>
      </w:r>
    </w:p>
    <w:p w14:paraId="124D5D9A" w14:textId="77777777" w:rsidR="001F442C" w:rsidRDefault="001F442C" w:rsidP="001F442C">
      <w:pPr>
        <w:rPr>
          <w:sz w:val="24"/>
          <w:szCs w:val="24"/>
        </w:rPr>
      </w:pPr>
    </w:p>
    <w:p w14:paraId="762FB52E" w14:textId="01CC633D" w:rsidR="00E639B9" w:rsidRPr="00F820BC" w:rsidRDefault="00F820BC" w:rsidP="00F820BC">
      <w:pPr>
        <w:numPr>
          <w:ilvl w:val="0"/>
          <w:numId w:val="2"/>
        </w:numPr>
        <w:rPr>
          <w:sz w:val="24"/>
          <w:szCs w:val="24"/>
        </w:rPr>
      </w:pPr>
      <w:r w:rsidRPr="00F820BC">
        <w:rPr>
          <w:sz w:val="24"/>
          <w:szCs w:val="24"/>
        </w:rPr>
        <w:t>Open a web browser and go to</w:t>
      </w:r>
      <w:r>
        <w:rPr>
          <w:sz w:val="24"/>
          <w:szCs w:val="24"/>
        </w:rPr>
        <w:t xml:space="preserve">: </w:t>
      </w:r>
      <w:hyperlink r:id="rId7" w:history="1">
        <w:r w:rsidRPr="001025F9">
          <w:rPr>
            <w:rStyle w:val="Hyperlink"/>
            <w:sz w:val="24"/>
            <w:szCs w:val="24"/>
          </w:rPr>
          <w:t>http://codingbat.com/java/Recursion-2</w:t>
        </w:r>
      </w:hyperlink>
    </w:p>
    <w:p w14:paraId="704182D4" w14:textId="77777777" w:rsidR="00E639B9" w:rsidRDefault="00E639B9"/>
    <w:p w14:paraId="14908DA4" w14:textId="5E2E26BD" w:rsidR="00F820BC" w:rsidRDefault="00F820BC" w:rsidP="00F820B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 2 different recursive problems that you want to do and solve each one</w:t>
      </w:r>
    </w:p>
    <w:p w14:paraId="0896890D" w14:textId="77777777" w:rsidR="00F820BC" w:rsidRDefault="00F820BC" w:rsidP="00F820BC">
      <w:pPr>
        <w:tabs>
          <w:tab w:val="left" w:pos="4360"/>
        </w:tabs>
        <w:ind w:left="720"/>
        <w:rPr>
          <w:sz w:val="24"/>
          <w:szCs w:val="24"/>
        </w:rPr>
      </w:pPr>
    </w:p>
    <w:p w14:paraId="12145B3E" w14:textId="77777777" w:rsidR="00F820BC" w:rsidRDefault="00F820BC" w:rsidP="00F820B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check off by the instructor</w:t>
      </w:r>
    </w:p>
    <w:p w14:paraId="1C44E346" w14:textId="77777777" w:rsidR="00FA7195" w:rsidRDefault="00FA7195"/>
    <w:sectPr w:rsidR="00FA7195">
      <w:pgSz w:w="12240" w:h="15840"/>
      <w:pgMar w:top="1134" w:right="1134" w:bottom="1134" w:left="1134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C95371E"/>
    <w:multiLevelType w:val="hybridMultilevel"/>
    <w:tmpl w:val="DDCA4614"/>
    <w:lvl w:ilvl="0" w:tplc="3B385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08"/>
    <w:rsid w:val="001F442C"/>
    <w:rsid w:val="0055148D"/>
    <w:rsid w:val="00667EAC"/>
    <w:rsid w:val="00777515"/>
    <w:rsid w:val="00DA1108"/>
    <w:rsid w:val="00DD79ED"/>
    <w:rsid w:val="00E639B9"/>
    <w:rsid w:val="00F820BC"/>
    <w:rsid w:val="00F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A2BE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4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  <w:style w:type="character" w:styleId="UnresolvedMention">
    <w:name w:val="Unresolved Mention"/>
    <w:basedOn w:val="DefaultParagraphFont"/>
    <w:uiPriority w:val="99"/>
    <w:rsid w:val="00F820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8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dingbat.com/java/Recursion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ingbat.com/java/Recursion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994B2-14F4-4BD3-B14E-CEECAF19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Dr. Roger Ferguson</cp:lastModifiedBy>
  <cp:revision>7</cp:revision>
  <cp:lastPrinted>2017-06-07T15:53:00Z</cp:lastPrinted>
  <dcterms:created xsi:type="dcterms:W3CDTF">2017-08-10T17:33:00Z</dcterms:created>
  <dcterms:modified xsi:type="dcterms:W3CDTF">2019-09-30T17:39:00Z</dcterms:modified>
</cp:coreProperties>
</file>